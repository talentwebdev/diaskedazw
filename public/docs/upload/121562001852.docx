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500F85">
      <w:pPr>
        <w:rPr>
          <w:lang w:val="en-GB"/>
        </w:rPr>
      </w:pPr>
      <w:r>
        <w:rPr>
          <w:lang w:val="en-GB"/>
        </w:rPr>
        <w:t>Changes for Diaskedazw</w:t>
      </w:r>
    </w:p>
    <w:p w:rsidR="00500F85" w:rsidRDefault="00500F85">
      <w:pPr>
        <w:rPr>
          <w:lang w:val="en-GB"/>
        </w:rPr>
      </w:pP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Company carousel in front change the button bellow to Visit  and I will change it to </w:t>
      </w:r>
      <w:proofErr w:type="spellStart"/>
      <w:r>
        <w:rPr>
          <w:lang w:val="en-GB"/>
        </w:rPr>
        <w:t>greek</w:t>
      </w:r>
      <w:proofErr w:type="spellEnd"/>
      <w:r>
        <w:rPr>
          <w:lang w:val="en-GB"/>
        </w:rPr>
        <w:t xml:space="preserve"> after</w:t>
      </w: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Companies in </w:t>
      </w:r>
      <w:proofErr w:type="spellStart"/>
      <w:r>
        <w:rPr>
          <w:lang w:val="en-GB"/>
        </w:rPr>
        <w:t>discound</w:t>
      </w:r>
      <w:proofErr w:type="spellEnd"/>
      <w:r>
        <w:rPr>
          <w:lang w:val="en-GB"/>
        </w:rPr>
        <w:t xml:space="preserve"> page also we have to repla</w:t>
      </w:r>
      <w:r w:rsidR="003C3BE9">
        <w:rPr>
          <w:lang w:val="en-GB"/>
        </w:rPr>
        <w:t>ce</w:t>
      </w:r>
      <w:r>
        <w:rPr>
          <w:lang w:val="en-GB"/>
        </w:rPr>
        <w:t xml:space="preserve"> the name of button to visit.</w:t>
      </w: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In promotional companies in discount page we have to add</w:t>
      </w:r>
      <w:r w:rsidR="003C3BE9">
        <w:rPr>
          <w:lang w:val="en-GB"/>
        </w:rPr>
        <w:t xml:space="preserve"> visit button </w:t>
      </w:r>
      <w:proofErr w:type="gramStart"/>
      <w:r w:rsidR="003C3BE9">
        <w:rPr>
          <w:lang w:val="en-GB"/>
        </w:rPr>
        <w:t xml:space="preserve">also </w:t>
      </w:r>
      <w:r w:rsidR="0080001D">
        <w:rPr>
          <w:lang w:val="en-GB"/>
        </w:rPr>
        <w:t>.</w:t>
      </w:r>
      <w:proofErr w:type="gramEnd"/>
    </w:p>
    <w:p w:rsidR="0080001D" w:rsidRDefault="0080001D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For all a</w:t>
      </w:r>
      <w:r w:rsidR="000F7778">
        <w:rPr>
          <w:lang w:val="en-GB"/>
        </w:rPr>
        <w:t>b</w:t>
      </w:r>
      <w:r>
        <w:rPr>
          <w:lang w:val="en-GB"/>
        </w:rPr>
        <w:t xml:space="preserve">ove </w:t>
      </w:r>
      <w:r w:rsidR="000F7778">
        <w:rPr>
          <w:lang w:val="en-GB"/>
        </w:rPr>
        <w:t xml:space="preserve">1-2-3 </w:t>
      </w:r>
      <w:r>
        <w:rPr>
          <w:lang w:val="en-GB"/>
        </w:rPr>
        <w:t xml:space="preserve">the button mouse over will change to </w:t>
      </w:r>
      <w:proofErr w:type="spellStart"/>
      <w:r>
        <w:rPr>
          <w:lang w:val="en-GB"/>
        </w:rPr>
        <w:t>lightblue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</w:t>
      </w:r>
      <w:r w:rsidR="000F7778">
        <w:rPr>
          <w:lang w:val="en-GB"/>
        </w:rPr>
        <w:t xml:space="preserve">and white text </w:t>
      </w:r>
      <w:r>
        <w:rPr>
          <w:lang w:val="en-GB"/>
        </w:rPr>
        <w:t>as we have in other buttons on our website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the appointement a visitor and not member will appear a </w:t>
      </w:r>
      <w:proofErr w:type="spellStart"/>
      <w:r>
        <w:rPr>
          <w:lang w:val="en-GB"/>
        </w:rPr>
        <w:t>moda</w:t>
      </w:r>
      <w:proofErr w:type="spellEnd"/>
      <w:r>
        <w:rPr>
          <w:lang w:val="en-GB"/>
        </w:rPr>
        <w:t xml:space="preserve"> box that sent him register if he is member without subscribe then sent him with </w:t>
      </w:r>
      <w:proofErr w:type="spellStart"/>
      <w:r>
        <w:rPr>
          <w:lang w:val="en-GB"/>
        </w:rPr>
        <w:t>moda</w:t>
      </w:r>
      <w:proofErr w:type="spellEnd"/>
      <w:r>
        <w:rPr>
          <w:lang w:val="en-GB"/>
        </w:rPr>
        <w:t xml:space="preserve"> box again in packages </w:t>
      </w:r>
    </w:p>
    <w:p w:rsidR="003C3BE9" w:rsidRDefault="0078301A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imake</w:t>
      </w:r>
      <w:proofErr w:type="spellEnd"/>
      <w:r>
        <w:rPr>
          <w:lang w:val="en-GB"/>
        </w:rPr>
        <w:t xml:space="preserve"> a screenshot and show how to make design as partnercarousel.png )</w:t>
      </w:r>
      <w:r w:rsidR="000F7778">
        <w:rPr>
          <w:lang w:val="en-GB"/>
        </w:rPr>
        <w:t xml:space="preserve"> </w:t>
      </w:r>
      <w:r w:rsidR="003C3BE9">
        <w:rPr>
          <w:lang w:val="en-GB"/>
        </w:rPr>
        <w:t xml:space="preserve">In </w:t>
      </w:r>
      <w:proofErr w:type="spellStart"/>
      <w:r w:rsidR="003C3BE9">
        <w:rPr>
          <w:lang w:val="en-GB"/>
        </w:rPr>
        <w:t>frontpage</w:t>
      </w:r>
      <w:proofErr w:type="spellEnd"/>
      <w:r w:rsidR="003C3BE9">
        <w:rPr>
          <w:lang w:val="en-GB"/>
        </w:rPr>
        <w:t xml:space="preserve"> down to </w:t>
      </w:r>
      <w:proofErr w:type="gramStart"/>
      <w:r w:rsidR="003C3BE9">
        <w:rPr>
          <w:lang w:val="en-GB"/>
        </w:rPr>
        <w:t>partners</w:t>
      </w:r>
      <w:proofErr w:type="gramEnd"/>
      <w:r w:rsidR="003C3BE9">
        <w:rPr>
          <w:lang w:val="en-GB"/>
        </w:rPr>
        <w:t xml:space="preserve"> carousel I would like to add down a button that visit his/her </w:t>
      </w:r>
      <w:proofErr w:type="spellStart"/>
      <w:r w:rsidR="003C3BE9">
        <w:rPr>
          <w:lang w:val="en-GB"/>
        </w:rPr>
        <w:t>partnerpage</w:t>
      </w:r>
      <w:proofErr w:type="spellEnd"/>
      <w:r w:rsidR="003C3BE9">
        <w:rPr>
          <w:lang w:val="en-GB"/>
        </w:rPr>
        <w:t>.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As the </w:t>
      </w:r>
      <w:r w:rsidR="00472B70">
        <w:rPr>
          <w:lang w:val="en-GB"/>
        </w:rPr>
        <w:t xml:space="preserve">partner </w:t>
      </w:r>
      <w:r>
        <w:rPr>
          <w:lang w:val="en-GB"/>
        </w:rPr>
        <w:t xml:space="preserve">page I will sent you </w:t>
      </w:r>
      <w:r w:rsidR="00472B70">
        <w:rPr>
          <w:lang w:val="en-GB"/>
        </w:rPr>
        <w:t>partner</w:t>
      </w:r>
      <w:r w:rsidR="000F7778">
        <w:rPr>
          <w:lang w:val="en-GB"/>
        </w:rPr>
        <w:t>page</w:t>
      </w:r>
      <w:r>
        <w:rPr>
          <w:lang w:val="en-GB"/>
        </w:rPr>
        <w:t>.</w:t>
      </w:r>
      <w:r w:rsidR="000F7778">
        <w:rPr>
          <w:lang w:val="en-GB"/>
        </w:rPr>
        <w:t>png</w:t>
      </w:r>
      <w:r>
        <w:rPr>
          <w:lang w:val="en-GB"/>
        </w:rPr>
        <w:t xml:space="preserve"> new design and I have also added a button to </w:t>
      </w:r>
      <w:proofErr w:type="gramStart"/>
      <w:r>
        <w:rPr>
          <w:lang w:val="en-GB"/>
        </w:rPr>
        <w:t>visit  him</w:t>
      </w:r>
      <w:proofErr w:type="gramEnd"/>
      <w:r>
        <w:rPr>
          <w:lang w:val="en-GB"/>
        </w:rPr>
        <w:t xml:space="preserve"> I would like also to make a video near the text as I show on new image. I sent you 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front page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need the packages images carousel linkable .</w:t>
      </w:r>
    </w:p>
    <w:p w:rsidR="003C3BE9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chat when I am subscribe member I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but it </w:t>
      </w:r>
      <w:proofErr w:type="spellStart"/>
      <w:r>
        <w:rPr>
          <w:lang w:val="en-GB"/>
        </w:rPr>
        <w:t>doesent</w:t>
      </w:r>
      <w:proofErr w:type="spellEnd"/>
      <w:r>
        <w:rPr>
          <w:lang w:val="en-GB"/>
        </w:rPr>
        <w:t xml:space="preserve"> tell me that it take points. 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I sent message a popup must let me know that I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and I accept to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to proceed to this action and to inform that he take </w:t>
      </w:r>
      <w:proofErr w:type="spellStart"/>
      <w:r>
        <w:rPr>
          <w:lang w:val="en-GB"/>
        </w:rPr>
        <w:t>serices</w:t>
      </w:r>
      <w:proofErr w:type="spellEnd"/>
      <w:r>
        <w:rPr>
          <w:lang w:val="en-GB"/>
        </w:rPr>
        <w:t xml:space="preserve"> 24 hour . </w:t>
      </w:r>
      <w:proofErr w:type="gramStart"/>
      <w:r>
        <w:rPr>
          <w:lang w:val="en-GB"/>
        </w:rPr>
        <w:t>same</w:t>
      </w:r>
      <w:proofErr w:type="gramEnd"/>
      <w:r>
        <w:rPr>
          <w:lang w:val="en-GB"/>
        </w:rPr>
        <w:t xml:space="preserve"> popup for appointement.</w:t>
      </w:r>
    </w:p>
    <w:p w:rsidR="0078301A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If a member gives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then the partner take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– I have seen that in </w:t>
      </w:r>
      <w:hyperlink r:id="rId8" w:history="1">
        <w:r w:rsidRPr="00EE6258">
          <w:rPr>
            <w:rStyle w:val="Hyperlink"/>
            <w:lang w:val="en-GB"/>
          </w:rPr>
          <w:t>aggeliki@diaskedazw.com</w:t>
        </w:r>
      </w:hyperlink>
      <w:r>
        <w:rPr>
          <w:lang w:val="en-GB"/>
        </w:rPr>
        <w:t xml:space="preserve"> partner didn’t receive any points from member so member can give to partners those points  and in partner dashboard the is a report that this user gives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for this services </w:t>
      </w:r>
    </w:p>
    <w:p w:rsidR="0078301A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appointement dashboard the partner has to accept the appointement to get the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from member if the he deny this the points goes back to member with the notice.</w:t>
      </w:r>
    </w:p>
    <w:p w:rsidR="0078301A" w:rsidRDefault="0080001D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Partners I want to make a clever point to make our partners work for us so I thought that it will be challenging to make them put more video – articles etc. if a partner get visit to his /her page from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at once</w:t>
      </w:r>
      <w:r w:rsidR="00F14FD6">
        <w:rPr>
          <w:lang w:val="en-GB"/>
        </w:rPr>
        <w:t xml:space="preserve"> a </w:t>
      </w:r>
      <w:proofErr w:type="gramStart"/>
      <w:r w:rsidR="00F14FD6">
        <w:rPr>
          <w:lang w:val="en-GB"/>
        </w:rPr>
        <w:t xml:space="preserve">day </w:t>
      </w:r>
      <w:r>
        <w:rPr>
          <w:lang w:val="en-GB"/>
        </w:rPr>
        <w:t xml:space="preserve"> a</w:t>
      </w:r>
      <w:proofErr w:type="gramEnd"/>
      <w:r>
        <w:rPr>
          <w:lang w:val="en-GB"/>
        </w:rPr>
        <w:t xml:space="preserve"> visit gives automatic from our system 1 point </w:t>
      </w:r>
      <w:r w:rsidR="00F14FD6">
        <w:rPr>
          <w:lang w:val="en-GB"/>
        </w:rPr>
        <w:t>to partner</w:t>
      </w:r>
      <w:r>
        <w:rPr>
          <w:lang w:val="en-GB"/>
        </w:rPr>
        <w:t xml:space="preserve"> so If I visit today there page they get 1  point from the system . and in their dashboard they will have report how many visits they have today – week – months years and lifetime and also how much points they get from visits</w:t>
      </w:r>
      <w:r w:rsidR="00F14FD6">
        <w:rPr>
          <w:lang w:val="en-GB"/>
        </w:rPr>
        <w:t xml:space="preserve"> today – week – month </w:t>
      </w:r>
      <w:proofErr w:type="spellStart"/>
      <w:r w:rsidR="00F14FD6">
        <w:rPr>
          <w:lang w:val="en-GB"/>
        </w:rPr>
        <w:t>etc</w:t>
      </w:r>
      <w:proofErr w:type="spellEnd"/>
      <w:r>
        <w:rPr>
          <w:lang w:val="en-GB"/>
        </w:rPr>
        <w:t xml:space="preserve"> . I guess we have already the statistic bar.</w:t>
      </w:r>
    </w:p>
    <w:p w:rsidR="0080001D" w:rsidRDefault="00F14FD6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discount page and packages page – I would like to after 4 seconds the page scroll automatically down to show the packages and companies – this will happened at once for all visitors and then will not happened again to put it in cache cookies so saved and never </w:t>
      </w:r>
      <w:proofErr w:type="spellStart"/>
      <w:r>
        <w:rPr>
          <w:lang w:val="en-GB"/>
        </w:rPr>
        <w:t>scrolldown</w:t>
      </w:r>
      <w:proofErr w:type="spellEnd"/>
      <w:r>
        <w:rPr>
          <w:lang w:val="en-GB"/>
        </w:rPr>
        <w:t xml:space="preserve"> again except they clear their </w:t>
      </w:r>
      <w:proofErr w:type="spellStart"/>
      <w:r>
        <w:rPr>
          <w:lang w:val="en-GB"/>
        </w:rPr>
        <w:t>brownser</w:t>
      </w:r>
      <w:proofErr w:type="spellEnd"/>
      <w:r>
        <w:rPr>
          <w:lang w:val="en-GB"/>
        </w:rPr>
        <w:t xml:space="preserve"> history.</w:t>
      </w:r>
    </w:p>
    <w:p w:rsidR="0078301A" w:rsidRDefault="00472B70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about us I will sent you </w:t>
      </w:r>
      <w:proofErr w:type="spellStart"/>
      <w:r>
        <w:rPr>
          <w:lang w:val="en-GB"/>
        </w:rPr>
        <w:t>new</w:t>
      </w:r>
      <w:proofErr w:type="spellEnd"/>
      <w:r>
        <w:rPr>
          <w:lang w:val="en-GB"/>
        </w:rPr>
        <w:t xml:space="preserve"> image I add like the image seminar.jpg that it will be gallery and when you click on photo will </w:t>
      </w:r>
      <w:proofErr w:type="spellStart"/>
      <w:r>
        <w:rPr>
          <w:lang w:val="en-GB"/>
        </w:rPr>
        <w:t>lightbox</w:t>
      </w:r>
      <w:proofErr w:type="spellEnd"/>
      <w:r>
        <w:rPr>
          <w:lang w:val="en-GB"/>
        </w:rPr>
        <w:t xml:space="preserve"> show bigger and can go left and right to see the next images.</w:t>
      </w:r>
    </w:p>
    <w:p w:rsidR="00472B70" w:rsidRDefault="001F1CFD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Register option in register page from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google</w:t>
      </w:r>
      <w:proofErr w:type="spellEnd"/>
      <w:r>
        <w:rPr>
          <w:lang w:val="en-GB"/>
        </w:rPr>
        <w:t xml:space="preserve"> so to access easier the website and when they go to subscribe they will add more details about personal like address </w:t>
      </w:r>
      <w:proofErr w:type="spellStart"/>
      <w:r>
        <w:rPr>
          <w:lang w:val="en-GB"/>
        </w:rPr>
        <w:t>etc</w:t>
      </w:r>
      <w:proofErr w:type="spellEnd"/>
    </w:p>
    <w:p w:rsidR="001F1CFD" w:rsidRDefault="001F1CFD" w:rsidP="001F1CF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I am going to subscribe and buy packages the popup appear and ask me for visa </w:t>
      </w:r>
      <w:proofErr w:type="spellStart"/>
      <w:proofErr w:type="gramStart"/>
      <w:r>
        <w:rPr>
          <w:lang w:val="en-GB"/>
        </w:rPr>
        <w:t>etc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I want this to make it buy 3 </w:t>
      </w:r>
      <w:proofErr w:type="gramStart"/>
      <w:r>
        <w:rPr>
          <w:lang w:val="en-GB"/>
        </w:rPr>
        <w:t>steps .</w:t>
      </w:r>
      <w:proofErr w:type="gramEnd"/>
      <w:r>
        <w:rPr>
          <w:lang w:val="en-GB"/>
        </w:rPr>
        <w:t xml:space="preserve"> I will sent </w:t>
      </w:r>
      <w:r w:rsidR="00A572B7">
        <w:rPr>
          <w:lang w:val="en-GB"/>
        </w:rPr>
        <w:t xml:space="preserve">screenshot for that as number </w:t>
      </w:r>
      <w:r w:rsidR="00E927DF">
        <w:rPr>
          <w:lang w:val="en-GB"/>
        </w:rPr>
        <w:t>16</w:t>
      </w:r>
      <w:r>
        <w:rPr>
          <w:lang w:val="en-GB"/>
        </w:rPr>
        <w:t>.jpg</w:t>
      </w:r>
    </w:p>
    <w:p w:rsidR="001F1CFD" w:rsidRDefault="001F1CFD" w:rsidP="001F1CFD">
      <w:pPr>
        <w:rPr>
          <w:lang w:val="en-GB"/>
        </w:rPr>
      </w:pPr>
      <w:r>
        <w:rPr>
          <w:lang w:val="en-GB"/>
        </w:rPr>
        <w:t xml:space="preserve">1-step – </w:t>
      </w:r>
      <w:r w:rsidR="00A572B7">
        <w:rPr>
          <w:lang w:val="en-GB"/>
        </w:rPr>
        <w:t>the first will be as first</w:t>
      </w:r>
      <w:r w:rsidR="00E927DF">
        <w:rPr>
          <w:lang w:val="en-GB"/>
        </w:rPr>
        <w:t>16</w:t>
      </w:r>
      <w:r>
        <w:rPr>
          <w:lang w:val="en-GB"/>
        </w:rPr>
        <w:t xml:space="preserve">.jpg as with information about package as text box and below it will be button next to other step </w:t>
      </w:r>
    </w:p>
    <w:p w:rsidR="001F1CFD" w:rsidRDefault="001F1CFD" w:rsidP="001F1CFD">
      <w:pPr>
        <w:rPr>
          <w:lang w:val="en-GB"/>
        </w:rPr>
      </w:pPr>
      <w:r>
        <w:rPr>
          <w:lang w:val="en-GB"/>
        </w:rPr>
        <w:t xml:space="preserve">2-step – the second will be ratio options that the member has to give details about shipping – we will have to choose if he want the address that he register or another address to </w:t>
      </w:r>
      <w:proofErr w:type="spellStart"/>
      <w:r>
        <w:rPr>
          <w:lang w:val="en-GB"/>
        </w:rPr>
        <w:t>sent</w:t>
      </w:r>
      <w:proofErr w:type="spellEnd"/>
      <w:r>
        <w:rPr>
          <w:lang w:val="en-GB"/>
        </w:rPr>
        <w:t xml:space="preserve"> him the card and </w:t>
      </w:r>
      <w:proofErr w:type="gramStart"/>
      <w:r>
        <w:rPr>
          <w:lang w:val="en-GB"/>
        </w:rPr>
        <w:t>also  email</w:t>
      </w:r>
      <w:proofErr w:type="gramEnd"/>
      <w:r>
        <w:rPr>
          <w:lang w:val="en-GB"/>
        </w:rPr>
        <w:t xml:space="preserve"> address telephone appear automatically from the system that if he would like to change is it is wrong .</w:t>
      </w:r>
    </w:p>
    <w:p w:rsidR="00915D4B" w:rsidRDefault="001F1CFD" w:rsidP="001F1CFD">
      <w:pPr>
        <w:rPr>
          <w:lang w:val="en-GB"/>
        </w:rPr>
      </w:pPr>
      <w:r>
        <w:rPr>
          <w:lang w:val="en-GB"/>
        </w:rPr>
        <w:lastRenderedPageBreak/>
        <w:t>3-step – the third will be the payment card details that at the moment will put a safe key on above opacity as the image I sent safekeydata.jpg</w:t>
      </w:r>
    </w:p>
    <w:p w:rsidR="00915D4B" w:rsidRDefault="00915D4B" w:rsidP="001F1CFD">
      <w:pPr>
        <w:rPr>
          <w:lang w:val="en-GB"/>
        </w:rPr>
      </w:pPr>
    </w:p>
    <w:p w:rsidR="001F1CFD" w:rsidRDefault="00915D4B" w:rsidP="001F1CFD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free  package</w:t>
      </w:r>
      <w:proofErr w:type="gramEnd"/>
      <w:r>
        <w:rPr>
          <w:lang w:val="en-GB"/>
        </w:rPr>
        <w:t xml:space="preserve"> AMEA in the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tep</w:t>
      </w:r>
      <w:proofErr w:type="spellEnd"/>
      <w:r>
        <w:rPr>
          <w:lang w:val="en-GB"/>
        </w:rPr>
        <w:t xml:space="preserve"> 3 instead of payment option   we have to add a smart option to proof that the person is </w:t>
      </w:r>
      <w:proofErr w:type="spellStart"/>
      <w:r>
        <w:rPr>
          <w:lang w:val="en-GB"/>
        </w:rPr>
        <w:t>amea</w:t>
      </w:r>
      <w:proofErr w:type="spellEnd"/>
      <w:r>
        <w:rPr>
          <w:lang w:val="en-GB"/>
        </w:rPr>
        <w:t xml:space="preserve"> (disable)so if there is  better idea that you know  </w:t>
      </w:r>
      <w:proofErr w:type="spellStart"/>
      <w:r>
        <w:rPr>
          <w:lang w:val="en-GB"/>
        </w:rPr>
        <w:t>pls</w:t>
      </w:r>
      <w:proofErr w:type="spellEnd"/>
      <w:r>
        <w:rPr>
          <w:lang w:val="en-GB"/>
        </w:rPr>
        <w:t xml:space="preserve"> let me know .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have to remove the card payment from only AMEA and  instead , </w:t>
      </w:r>
      <w:proofErr w:type="spellStart"/>
      <w:r>
        <w:rPr>
          <w:lang w:val="en-GB"/>
        </w:rPr>
        <w:t>give</w:t>
      </w:r>
      <w:proofErr w:type="spellEnd"/>
      <w:r>
        <w:rPr>
          <w:lang w:val="en-GB"/>
        </w:rPr>
        <w:t xml:space="preserve"> the option to </w:t>
      </w:r>
      <w:proofErr w:type="spellStart"/>
      <w:r>
        <w:rPr>
          <w:lang w:val="en-GB"/>
        </w:rPr>
        <w:t>sent</w:t>
      </w:r>
      <w:proofErr w:type="spellEnd"/>
      <w:r>
        <w:rPr>
          <w:lang w:val="en-GB"/>
        </w:rPr>
        <w:t xml:space="preserve"> the id on document or scan from mobile camera </w:t>
      </w:r>
      <w:r w:rsidR="001F1CFD">
        <w:rPr>
          <w:lang w:val="en-GB"/>
        </w:rPr>
        <w:t xml:space="preserve"> </w:t>
      </w:r>
      <w:r>
        <w:rPr>
          <w:lang w:val="en-GB"/>
        </w:rPr>
        <w:t>the id card and the disable document .</w:t>
      </w:r>
    </w:p>
    <w:p w:rsidR="00E927DF" w:rsidRDefault="00E927DF" w:rsidP="001F1CFD">
      <w:pPr>
        <w:rPr>
          <w:lang w:val="en-GB"/>
        </w:rPr>
      </w:pPr>
    </w:p>
    <w:p w:rsidR="00E927DF" w:rsidRDefault="00E927DF" w:rsidP="00E927DF">
      <w:pPr>
        <w:pStyle w:val="ListParagraph"/>
        <w:numPr>
          <w:ilvl w:val="0"/>
          <w:numId w:val="24"/>
        </w:numPr>
        <w:rPr>
          <w:lang w:val="en-GB"/>
        </w:rPr>
      </w:pPr>
      <w:r w:rsidRPr="00E927DF">
        <w:rPr>
          <w:lang w:val="en-GB"/>
        </w:rPr>
        <w:t xml:space="preserve">Carousel companies in front page I need to move the images little slower </w:t>
      </w:r>
    </w:p>
    <w:p w:rsidR="000A65B0" w:rsidRDefault="00E927DF" w:rsidP="000A65B0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Eshop</w:t>
      </w:r>
      <w:proofErr w:type="spellEnd"/>
      <w:r>
        <w:rPr>
          <w:lang w:val="en-GB"/>
        </w:rPr>
        <w:t xml:space="preserve"> to our website  that </w:t>
      </w:r>
      <w:proofErr w:type="spellStart"/>
      <w:r>
        <w:rPr>
          <w:lang w:val="en-GB"/>
        </w:rPr>
        <w:t>every one</w:t>
      </w:r>
      <w:proofErr w:type="spellEnd"/>
      <w:r>
        <w:rPr>
          <w:lang w:val="en-GB"/>
        </w:rPr>
        <w:t xml:space="preserve"> as member </w:t>
      </w:r>
      <w:r w:rsidR="000A65B0">
        <w:rPr>
          <w:lang w:val="en-GB"/>
        </w:rPr>
        <w:t xml:space="preserve">without subscription in </w:t>
      </w:r>
      <w:r>
        <w:rPr>
          <w:lang w:val="en-GB"/>
        </w:rPr>
        <w:t xml:space="preserve"> package </w:t>
      </w:r>
      <w:r w:rsidR="000A65B0">
        <w:rPr>
          <w:lang w:val="en-GB"/>
        </w:rPr>
        <w:t>can</w:t>
      </w:r>
      <w:r>
        <w:rPr>
          <w:lang w:val="en-GB"/>
        </w:rPr>
        <w:t xml:space="preserve"> buy a product</w:t>
      </w:r>
      <w:r w:rsidR="000A65B0">
        <w:rPr>
          <w:lang w:val="en-GB"/>
        </w:rPr>
        <w:t xml:space="preserve"> as a member subscription on our website he can add items to our </w:t>
      </w:r>
      <w:proofErr w:type="spellStart"/>
      <w:r w:rsidR="000A65B0">
        <w:rPr>
          <w:lang w:val="en-GB"/>
        </w:rPr>
        <w:t>eshop</w:t>
      </w:r>
      <w:proofErr w:type="spellEnd"/>
      <w:r>
        <w:rPr>
          <w:lang w:val="en-GB"/>
        </w:rPr>
        <w:t xml:space="preserve">  </w:t>
      </w:r>
      <w:r w:rsidR="000A65B0">
        <w:rPr>
          <w:lang w:val="en-GB"/>
        </w:rPr>
        <w:t>but we</w:t>
      </w:r>
      <w:r>
        <w:rPr>
          <w:lang w:val="en-GB"/>
        </w:rPr>
        <w:t xml:space="preserve"> have to approve it and we take 10%  or more or 0% from their sales .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sales will be in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. I will make also the design of our website </w:t>
      </w:r>
      <w:proofErr w:type="spellStart"/>
      <w:r>
        <w:rPr>
          <w:lang w:val="en-GB"/>
        </w:rPr>
        <w:t>eshop</w:t>
      </w:r>
      <w:proofErr w:type="spellEnd"/>
      <w:r>
        <w:rPr>
          <w:lang w:val="en-GB"/>
        </w:rPr>
        <w:t>.</w:t>
      </w:r>
      <w:r w:rsidR="000A65B0">
        <w:rPr>
          <w:lang w:val="en-GB"/>
        </w:rPr>
        <w:t xml:space="preserve"> And also the feature for </w:t>
      </w:r>
      <w:proofErr w:type="gramStart"/>
      <w:r w:rsidR="000A65B0">
        <w:rPr>
          <w:lang w:val="en-GB"/>
        </w:rPr>
        <w:t>it .</w:t>
      </w:r>
      <w:proofErr w:type="gramEnd"/>
      <w:r w:rsidR="000A65B0">
        <w:rPr>
          <w:lang w:val="en-GB"/>
        </w:rPr>
        <w:t xml:space="preserve"> </w:t>
      </w:r>
    </w:p>
    <w:p w:rsidR="00A33EDF" w:rsidRPr="00A33EDF" w:rsidRDefault="00A33EDF" w:rsidP="000A65B0">
      <w:pPr>
        <w:pStyle w:val="ListParagraph"/>
        <w:numPr>
          <w:ilvl w:val="0"/>
          <w:numId w:val="24"/>
        </w:num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visitor login to website they see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announcement from all the partners it will be in right and video in left have also this that we have before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visitor login to website they see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announcement from all the partners it will be in right and video in left</w:t>
      </w:r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image </w:t>
      </w:r>
      <w:proofErr w:type="spellStart"/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isent</w:t>
      </w:r>
      <w:proofErr w:type="spellEnd"/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as member see that.png</w:t>
      </w:r>
      <w:bookmarkStart w:id="0" w:name="_GoBack"/>
      <w:bookmarkEnd w:id="0"/>
    </w:p>
    <w:p w:rsidR="00E927DF" w:rsidRPr="00A33EDF" w:rsidRDefault="00E927DF" w:rsidP="001F1CFD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D4B" w:rsidRPr="00A33EDF" w:rsidRDefault="00915D4B" w:rsidP="001F1CFD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5D4B" w:rsidRPr="00A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9D5D50"/>
    <w:multiLevelType w:val="hybridMultilevel"/>
    <w:tmpl w:val="39107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E8B39CC"/>
    <w:multiLevelType w:val="hybridMultilevel"/>
    <w:tmpl w:val="39107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5"/>
    <w:rsid w:val="000A65B0"/>
    <w:rsid w:val="000F7778"/>
    <w:rsid w:val="001F1CFD"/>
    <w:rsid w:val="003C3BE9"/>
    <w:rsid w:val="00472B70"/>
    <w:rsid w:val="00500F85"/>
    <w:rsid w:val="00645252"/>
    <w:rsid w:val="006D3D74"/>
    <w:rsid w:val="007408FE"/>
    <w:rsid w:val="0078301A"/>
    <w:rsid w:val="0080001D"/>
    <w:rsid w:val="0083569A"/>
    <w:rsid w:val="00915D4B"/>
    <w:rsid w:val="00A33EDF"/>
    <w:rsid w:val="00A572B7"/>
    <w:rsid w:val="00A9204E"/>
    <w:rsid w:val="00DC4341"/>
    <w:rsid w:val="00E927DF"/>
    <w:rsid w:val="00F1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9314-32B2-4F27-A689-BD4E5845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00F85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A3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geliki@diaskedazw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156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 emanuela horga</cp:lastModifiedBy>
  <cp:revision>5</cp:revision>
  <dcterms:created xsi:type="dcterms:W3CDTF">2019-06-18T18:20:00Z</dcterms:created>
  <dcterms:modified xsi:type="dcterms:W3CDTF">2019-06-18T20:56:00Z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